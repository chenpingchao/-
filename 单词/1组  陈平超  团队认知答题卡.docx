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lang w:val="en-GB"/>
        </w:rPr>
      </w:pPr>
      <w:r>
        <w:rPr>
          <w:rFonts w:hint="eastAsia" w:eastAsia="黑体"/>
          <w:sz w:val="32"/>
          <w:lang w:val="en-GB"/>
        </w:rPr>
        <w:t>答  题  表</w:t>
      </w:r>
    </w:p>
    <w:p>
      <w:pPr>
        <w:rPr>
          <w:sz w:val="24"/>
          <w:lang w:val="en-GB"/>
        </w:rPr>
      </w:pPr>
    </w:p>
    <w:p>
      <w:pPr>
        <w:rPr>
          <w:sz w:val="24"/>
          <w:lang w:val="en-GB"/>
        </w:rPr>
      </w:pPr>
      <w:r>
        <w:rPr>
          <w:rFonts w:hint="eastAsia"/>
          <w:sz w:val="24"/>
          <w:lang w:val="en-GB"/>
        </w:rPr>
        <w:t xml:space="preserve">    姓   名：</w:t>
      </w:r>
      <w:r>
        <w:rPr>
          <w:sz w:val="24"/>
          <w:lang w:val="en-GB"/>
        </w:rPr>
        <w:t>__</w:t>
      </w:r>
      <w:r>
        <w:rPr>
          <w:rFonts w:hint="eastAsia"/>
          <w:sz w:val="24"/>
          <w:lang w:val="en-US" w:eastAsia="zh-CN"/>
        </w:rPr>
        <w:t>陈平超</w:t>
      </w:r>
      <w:r>
        <w:rPr>
          <w:sz w:val="24"/>
          <w:lang w:val="en-GB"/>
        </w:rPr>
        <w:t xml:space="preserve">___________       </w:t>
      </w:r>
      <w:r>
        <w:rPr>
          <w:rFonts w:hint="eastAsia"/>
          <w:sz w:val="24"/>
          <w:lang w:val="en-GB"/>
        </w:rPr>
        <w:t>年      龄：</w:t>
      </w:r>
      <w:r>
        <w:rPr>
          <w:sz w:val="24"/>
          <w:lang w:val="en-GB"/>
        </w:rPr>
        <w:t>_______________</w:t>
      </w:r>
    </w:p>
    <w:p>
      <w:pPr>
        <w:rPr>
          <w:sz w:val="24"/>
          <w:lang w:val="en-GB"/>
        </w:rPr>
      </w:pPr>
    </w:p>
    <w:p>
      <w:pPr>
        <w:rPr>
          <w:sz w:val="24"/>
          <w:lang w:val="en-GB"/>
        </w:rPr>
      </w:pPr>
      <w:r>
        <w:rPr>
          <w:rFonts w:hint="eastAsia"/>
          <w:sz w:val="24"/>
          <w:lang w:val="en-GB"/>
        </w:rPr>
        <w:t xml:space="preserve">    性   别：</w:t>
      </w:r>
      <w:r>
        <w:rPr>
          <w:sz w:val="24"/>
          <w:lang w:val="en-GB"/>
        </w:rPr>
        <w:t xml:space="preserve">________________       </w:t>
      </w:r>
      <w:r>
        <w:rPr>
          <w:rFonts w:hint="eastAsia"/>
          <w:sz w:val="24"/>
          <w:lang w:val="en-GB"/>
        </w:rPr>
        <w:t>部门 / 现职：</w:t>
      </w:r>
      <w:r>
        <w:rPr>
          <w:sz w:val="24"/>
          <w:lang w:val="en-GB"/>
        </w:rPr>
        <w:t>_______________</w:t>
      </w:r>
    </w:p>
    <w:p>
      <w:pPr>
        <w:rPr>
          <w:rFonts w:hint="eastAsia"/>
          <w:sz w:val="24"/>
          <w:lang w:val="en-GB"/>
        </w:rPr>
      </w:pPr>
    </w:p>
    <w:p>
      <w:pPr>
        <w:rPr>
          <w:rFonts w:hint="eastAsia"/>
          <w:sz w:val="24"/>
          <w:lang w:val="en-GB"/>
        </w:rPr>
      </w:pPr>
    </w:p>
    <w:tbl>
      <w:tblPr>
        <w:tblStyle w:val="6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562"/>
        <w:gridCol w:w="562"/>
        <w:gridCol w:w="563"/>
        <w:gridCol w:w="562"/>
        <w:gridCol w:w="562"/>
        <w:gridCol w:w="563"/>
        <w:gridCol w:w="562"/>
        <w:gridCol w:w="562"/>
        <w:gridCol w:w="563"/>
        <w:gridCol w:w="562"/>
        <w:gridCol w:w="562"/>
        <w:gridCol w:w="563"/>
        <w:gridCol w:w="562"/>
        <w:gridCol w:w="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647" w:type="dxa"/>
            <w:noWrap w:val="0"/>
            <w:vAlign w:val="top"/>
          </w:tcPr>
          <w:p>
            <w:pPr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题目</w:t>
            </w:r>
          </w:p>
        </w:tc>
        <w:tc>
          <w:tcPr>
            <w:tcW w:w="1124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eastAsia="黑体"/>
                <w:b/>
                <w:sz w:val="24"/>
                <w:lang w:val="en-GB"/>
              </w:rPr>
            </w:pPr>
            <w:r>
              <w:rPr>
                <w:rFonts w:hint="eastAsia" w:eastAsia="黑体"/>
                <w:b/>
                <w:sz w:val="24"/>
                <w:lang w:val="en-GB"/>
              </w:rPr>
              <w:t>一</w:t>
            </w:r>
          </w:p>
        </w:tc>
        <w:tc>
          <w:tcPr>
            <w:tcW w:w="1125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eastAsia="黑体"/>
                <w:b/>
                <w:sz w:val="24"/>
                <w:lang w:val="en-GB"/>
              </w:rPr>
            </w:pPr>
            <w:r>
              <w:rPr>
                <w:rFonts w:hint="eastAsia" w:eastAsia="黑体"/>
                <w:b/>
                <w:sz w:val="24"/>
                <w:lang w:val="en-GB"/>
              </w:rPr>
              <w:t>二</w:t>
            </w:r>
          </w:p>
        </w:tc>
        <w:tc>
          <w:tcPr>
            <w:tcW w:w="1125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eastAsia="黑体"/>
                <w:b/>
                <w:sz w:val="24"/>
                <w:lang w:val="en-GB"/>
              </w:rPr>
            </w:pPr>
            <w:r>
              <w:rPr>
                <w:rFonts w:hint="eastAsia" w:eastAsia="黑体"/>
                <w:b/>
                <w:sz w:val="24"/>
                <w:lang w:val="en-GB"/>
              </w:rPr>
              <w:t>三</w:t>
            </w:r>
          </w:p>
        </w:tc>
        <w:tc>
          <w:tcPr>
            <w:tcW w:w="1124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eastAsia="黑体"/>
                <w:b/>
                <w:sz w:val="24"/>
                <w:lang w:val="en-GB"/>
              </w:rPr>
            </w:pPr>
            <w:r>
              <w:rPr>
                <w:rFonts w:hint="eastAsia" w:eastAsia="黑体"/>
                <w:b/>
                <w:sz w:val="24"/>
                <w:lang w:val="en-GB"/>
              </w:rPr>
              <w:t>四</w:t>
            </w:r>
          </w:p>
        </w:tc>
        <w:tc>
          <w:tcPr>
            <w:tcW w:w="1125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eastAsia="黑体"/>
                <w:b/>
                <w:sz w:val="24"/>
                <w:lang w:val="en-GB"/>
              </w:rPr>
            </w:pPr>
            <w:r>
              <w:rPr>
                <w:rFonts w:hint="eastAsia" w:eastAsia="黑体"/>
                <w:b/>
                <w:sz w:val="24"/>
                <w:lang w:val="en-GB"/>
              </w:rPr>
              <w:t>五</w:t>
            </w:r>
          </w:p>
        </w:tc>
        <w:tc>
          <w:tcPr>
            <w:tcW w:w="1125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eastAsia="黑体"/>
                <w:b/>
                <w:sz w:val="24"/>
                <w:lang w:val="en-GB"/>
              </w:rPr>
            </w:pPr>
            <w:r>
              <w:rPr>
                <w:rFonts w:hint="eastAsia" w:eastAsia="黑体"/>
                <w:b/>
                <w:sz w:val="24"/>
                <w:lang w:val="en-GB"/>
              </w:rPr>
              <w:t>六</w:t>
            </w:r>
          </w:p>
        </w:tc>
        <w:tc>
          <w:tcPr>
            <w:tcW w:w="1125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eastAsia="黑体"/>
                <w:b/>
                <w:sz w:val="24"/>
                <w:lang w:val="en-GB"/>
              </w:rPr>
            </w:pPr>
            <w:r>
              <w:rPr>
                <w:rFonts w:hint="eastAsia" w:eastAsia="黑体"/>
                <w:b/>
                <w:sz w:val="24"/>
                <w:lang w:val="en-GB"/>
              </w:rPr>
              <w:t>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647" w:type="dxa"/>
            <w:vMerge w:val="restart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lang w:val="en-GB"/>
              </w:rPr>
            </w:pPr>
          </w:p>
          <w:p>
            <w:pPr>
              <w:jc w:val="center"/>
              <w:rPr>
                <w:sz w:val="24"/>
                <w:lang w:val="en-GB"/>
              </w:rPr>
            </w:pPr>
          </w:p>
          <w:p>
            <w:pPr>
              <w:jc w:val="center"/>
              <w:rPr>
                <w:sz w:val="24"/>
                <w:lang w:val="en-GB"/>
              </w:rPr>
            </w:pPr>
          </w:p>
          <w:p>
            <w:pPr>
              <w:jc w:val="center"/>
              <w:rPr>
                <w:rFonts w:hint="eastAsia"/>
                <w:sz w:val="24"/>
                <w:lang w:val="en-GB"/>
              </w:rPr>
            </w:pPr>
            <w:r>
              <w:rPr>
                <w:rFonts w:hint="eastAsia"/>
                <w:sz w:val="24"/>
                <w:lang w:val="en-GB"/>
              </w:rPr>
              <w:t>分</w:t>
            </w:r>
          </w:p>
          <w:p>
            <w:pPr>
              <w:jc w:val="center"/>
              <w:rPr>
                <w:rFonts w:hint="eastAsia"/>
                <w:sz w:val="24"/>
                <w:lang w:val="en-GB"/>
              </w:rPr>
            </w:pPr>
          </w:p>
          <w:p>
            <w:pPr>
              <w:jc w:val="center"/>
              <w:rPr>
                <w:rFonts w:hint="eastAsia"/>
                <w:sz w:val="24"/>
                <w:lang w:val="en-GB"/>
              </w:rPr>
            </w:pPr>
            <w:r>
              <w:rPr>
                <w:rFonts w:hint="eastAsia"/>
                <w:sz w:val="24"/>
                <w:lang w:val="en-GB"/>
              </w:rPr>
              <w:t>配</w:t>
            </w:r>
          </w:p>
          <w:p>
            <w:pPr>
              <w:jc w:val="center"/>
              <w:rPr>
                <w:rFonts w:hint="eastAsia"/>
                <w:sz w:val="24"/>
                <w:lang w:val="en-GB"/>
              </w:rPr>
            </w:pPr>
          </w:p>
          <w:p>
            <w:pPr>
              <w:jc w:val="center"/>
              <w:rPr>
                <w:rFonts w:hint="eastAsia"/>
                <w:sz w:val="24"/>
                <w:lang w:val="en-GB"/>
              </w:rPr>
            </w:pPr>
            <w:r>
              <w:rPr>
                <w:rFonts w:hint="eastAsia"/>
                <w:sz w:val="24"/>
                <w:lang w:val="en-GB"/>
              </w:rPr>
              <w:t>分</w:t>
            </w:r>
          </w:p>
          <w:p>
            <w:pPr>
              <w:jc w:val="center"/>
              <w:rPr>
                <w:rFonts w:hint="eastAsia"/>
                <w:sz w:val="24"/>
                <w:lang w:val="en-GB"/>
              </w:rPr>
            </w:pPr>
          </w:p>
          <w:p>
            <w:pPr>
              <w:jc w:val="center"/>
              <w:rPr>
                <w:rFonts w:hint="eastAsia"/>
                <w:sz w:val="24"/>
                <w:lang w:val="en-GB"/>
              </w:rPr>
            </w:pPr>
            <w:r>
              <w:rPr>
                <w:rFonts w:hint="eastAsia"/>
                <w:sz w:val="24"/>
                <w:lang w:val="en-GB"/>
              </w:rPr>
              <w:t>值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563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jc w:val="center"/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3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563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6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3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3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647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563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jc w:val="center"/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3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563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6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3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3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647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563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jc w:val="center"/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3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563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6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3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3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647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563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jc w:val="center"/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3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563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6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3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3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647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563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jc w:val="center"/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3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563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6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3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3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647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563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jc w:val="center"/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3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.0</w:t>
            </w:r>
          </w:p>
        </w:tc>
        <w:tc>
          <w:tcPr>
            <w:tcW w:w="563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6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3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3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647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563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jc w:val="center"/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3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563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6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3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3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647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563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jc w:val="center"/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3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563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6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3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3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647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563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jc w:val="center"/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3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563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6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3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3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647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563" w:type="dxa"/>
            <w:tcBorders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jc w:val="center"/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562" w:type="dxa"/>
            <w:tcBorders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3" w:type="dxa"/>
            <w:tcBorders>
              <w:left w:val="dotted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562" w:type="dxa"/>
            <w:tcBorders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563" w:type="dxa"/>
            <w:tcBorders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2" w:type="dxa"/>
            <w:tcBorders>
              <w:left w:val="dotted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562" w:type="dxa"/>
            <w:tcBorders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6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3" w:type="dxa"/>
            <w:tcBorders>
              <w:left w:val="dotted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562" w:type="dxa"/>
            <w:tcBorders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/>
                <w:sz w:val="24"/>
                <w:lang w:val="en-GB"/>
              </w:rPr>
            </w:pPr>
          </w:p>
        </w:tc>
        <w:tc>
          <w:tcPr>
            <w:tcW w:w="563" w:type="dxa"/>
            <w:tcBorders>
              <w:left w:val="dotted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647" w:type="dxa"/>
            <w:noWrap w:val="0"/>
            <w:vAlign w:val="top"/>
          </w:tcPr>
          <w:p>
            <w:pPr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总分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4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10</w:t>
            </w:r>
          </w:p>
        </w:tc>
        <w:tc>
          <w:tcPr>
            <w:tcW w:w="563" w:type="dxa"/>
            <w:tcBorders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4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10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4"/>
                <w:lang w:val="en-GB"/>
              </w:rPr>
            </w:pPr>
          </w:p>
        </w:tc>
        <w:tc>
          <w:tcPr>
            <w:tcW w:w="563" w:type="dxa"/>
            <w:tcBorders>
              <w:top w:val="nil"/>
              <w:left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10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4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10</w:t>
            </w:r>
          </w:p>
        </w:tc>
        <w:tc>
          <w:tcPr>
            <w:tcW w:w="563" w:type="dxa"/>
            <w:tcBorders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4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10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4"/>
                <w:lang w:val="en-GB"/>
              </w:rPr>
            </w:pPr>
          </w:p>
        </w:tc>
        <w:tc>
          <w:tcPr>
            <w:tcW w:w="563" w:type="dxa"/>
            <w:tcBorders>
              <w:top w:val="nil"/>
              <w:left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10</w:t>
            </w:r>
          </w:p>
        </w:tc>
        <w:tc>
          <w:tcPr>
            <w:tcW w:w="562" w:type="dxa"/>
            <w:tcBorders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4"/>
                <w:lang w:val="en-GB"/>
              </w:rPr>
            </w:pPr>
          </w:p>
        </w:tc>
        <w:tc>
          <w:tcPr>
            <w:tcW w:w="563" w:type="dxa"/>
            <w:tcBorders>
              <w:top w:val="nil"/>
              <w:left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10</w:t>
            </w:r>
          </w:p>
        </w:tc>
      </w:tr>
    </w:tbl>
    <w:p>
      <w:pPr>
        <w:rPr>
          <w:rFonts w:hint="eastAsia"/>
          <w:lang w:val="en-GB"/>
        </w:rPr>
      </w:pPr>
    </w:p>
    <w:p>
      <w:pPr>
        <w:jc w:val="right"/>
        <w:rPr>
          <w:rFonts w:hint="eastAsia"/>
          <w:lang w:val="en-GB"/>
        </w:rPr>
      </w:pPr>
      <w:r>
        <w:rPr>
          <w:rFonts w:hint="eastAsia"/>
          <w:lang w:val="en-GB"/>
        </w:rPr>
        <w:t>答题日期：</w:t>
      </w:r>
      <w:r>
        <w:rPr>
          <w:lang w:val="en-GB"/>
        </w:rPr>
        <w:t>________</w:t>
      </w:r>
      <w:r>
        <w:rPr>
          <w:rFonts w:hint="eastAsia"/>
          <w:lang w:val="en-GB"/>
        </w:rPr>
        <w:t>年</w:t>
      </w:r>
      <w:r>
        <w:rPr>
          <w:lang w:val="en-GB"/>
        </w:rPr>
        <w:t>____</w:t>
      </w:r>
      <w:r>
        <w:rPr>
          <w:rFonts w:hint="eastAsia"/>
          <w:lang w:val="en-GB"/>
        </w:rPr>
        <w:t>月</w:t>
      </w:r>
      <w:r>
        <w:rPr>
          <w:lang w:val="en-GB"/>
        </w:rPr>
        <w:t>____</w:t>
      </w:r>
      <w:r>
        <w:rPr>
          <w:rFonts w:hint="eastAsia"/>
          <w:lang w:val="en-GB"/>
        </w:rPr>
        <w:t>日</w:t>
      </w:r>
      <w:bookmarkStart w:id="0" w:name="_GoBack"/>
      <w:bookmarkEnd w:id="0"/>
    </w:p>
    <w:p>
      <w:pPr>
        <w:pBdr>
          <w:bottom w:val="dashDotStroked" w:color="auto" w:sz="24" w:space="1"/>
        </w:pBdr>
        <w:rPr>
          <w:rFonts w:hint="eastAsia"/>
          <w:lang w:val="en-GB"/>
        </w:rPr>
      </w:pPr>
    </w:p>
    <w:p>
      <w:pPr>
        <w:spacing w:line="240" w:lineRule="atLeast"/>
        <w:jc w:val="center"/>
        <w:rPr>
          <w:rFonts w:hint="eastAsia" w:eastAsia="黑体"/>
          <w:sz w:val="30"/>
          <w:lang w:val="en-GB"/>
        </w:rPr>
      </w:pPr>
      <w:r>
        <w:rPr>
          <w:rFonts w:hint="eastAsia" w:eastAsia="黑体"/>
          <w:sz w:val="30"/>
          <w:lang w:val="en-GB"/>
        </w:rPr>
        <w:t>分  析  表</w:t>
      </w:r>
    </w:p>
    <w:p>
      <w:pPr>
        <w:spacing w:line="240" w:lineRule="atLeast"/>
        <w:rPr>
          <w:rFonts w:hint="eastAsia" w:eastAsia="黑体"/>
          <w:lang w:val="en-GB"/>
        </w:rPr>
      </w:pPr>
    </w:p>
    <w:tbl>
      <w:tblPr>
        <w:tblStyle w:val="6"/>
        <w:tblW w:w="83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68" w:type="dxa"/>
            <w:noWrap w:val="0"/>
            <w:vAlign w:val="top"/>
          </w:tcPr>
          <w:p>
            <w:pPr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题目</w:t>
            </w:r>
          </w:p>
        </w:tc>
        <w:tc>
          <w:tcPr>
            <w:tcW w:w="7920" w:type="dxa"/>
            <w:gridSpan w:val="20"/>
            <w:noWrap w:val="0"/>
            <w:vAlign w:val="top"/>
          </w:tcPr>
          <w:p>
            <w:pPr>
              <w:jc w:val="center"/>
              <w:rPr>
                <w:sz w:val="24"/>
                <w:lang w:val="en-GB"/>
              </w:rPr>
            </w:pPr>
          </w:p>
          <w:p>
            <w:pPr>
              <w:jc w:val="center"/>
              <w:rPr>
                <w:rFonts w:hint="eastAsia"/>
                <w:sz w:val="24"/>
                <w:lang w:val="en-GB"/>
              </w:rPr>
            </w:pPr>
            <w:r>
              <w:rPr>
                <w:rFonts w:hint="eastAsia"/>
                <w:sz w:val="24"/>
                <w:lang w:val="en-GB"/>
              </w:rPr>
              <w:t>每  句  子  分  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exact"/>
          <w:jc w:val="center"/>
        </w:trPr>
        <w:tc>
          <w:tcPr>
            <w:tcW w:w="468" w:type="dxa"/>
            <w:noWrap w:val="0"/>
            <w:vAlign w:val="top"/>
          </w:tcPr>
          <w:p>
            <w:pPr>
              <w:jc w:val="center"/>
              <w:rPr>
                <w:rFonts w:hint="eastAsia" w:eastAsia="黑体"/>
                <w:lang w:val="en-GB"/>
              </w:rPr>
            </w:pPr>
            <w:r>
              <w:rPr>
                <w:rFonts w:hint="eastAsia" w:eastAsia="黑体"/>
                <w:lang w:val="en-GB"/>
              </w:rPr>
              <w:t>一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H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3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exact"/>
          <w:jc w:val="center"/>
        </w:trPr>
        <w:tc>
          <w:tcPr>
            <w:tcW w:w="468" w:type="dxa"/>
            <w:noWrap w:val="0"/>
            <w:vAlign w:val="top"/>
          </w:tcPr>
          <w:p>
            <w:pPr>
              <w:jc w:val="center"/>
              <w:rPr>
                <w:rFonts w:hint="eastAsia" w:eastAsia="黑体"/>
                <w:lang w:val="en-GB"/>
              </w:rPr>
            </w:pPr>
            <w:r>
              <w:rPr>
                <w:rFonts w:hint="eastAsia" w:eastAsia="黑体"/>
                <w:lang w:val="en-GB"/>
              </w:rPr>
              <w:t>二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H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exact"/>
          <w:jc w:val="center"/>
        </w:trPr>
        <w:tc>
          <w:tcPr>
            <w:tcW w:w="468" w:type="dxa"/>
            <w:noWrap w:val="0"/>
            <w:vAlign w:val="top"/>
          </w:tcPr>
          <w:p>
            <w:pPr>
              <w:jc w:val="center"/>
              <w:rPr>
                <w:rFonts w:hint="eastAsia" w:eastAsia="黑体"/>
                <w:lang w:val="en-GB"/>
              </w:rPr>
            </w:pPr>
            <w:r>
              <w:rPr>
                <w:rFonts w:hint="eastAsia" w:eastAsia="黑体"/>
                <w:lang w:val="en-GB"/>
              </w:rPr>
              <w:t>三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H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exact"/>
          <w:jc w:val="center"/>
        </w:trPr>
        <w:tc>
          <w:tcPr>
            <w:tcW w:w="468" w:type="dxa"/>
            <w:noWrap w:val="0"/>
            <w:vAlign w:val="top"/>
          </w:tcPr>
          <w:p>
            <w:pPr>
              <w:jc w:val="center"/>
              <w:rPr>
                <w:rFonts w:hint="eastAsia" w:eastAsia="黑体"/>
                <w:lang w:val="en-GB"/>
              </w:rPr>
            </w:pPr>
            <w:r>
              <w:rPr>
                <w:rFonts w:hint="eastAsia" w:eastAsia="黑体"/>
                <w:lang w:val="en-GB"/>
              </w:rPr>
              <w:t>四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H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3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exact"/>
          <w:jc w:val="center"/>
        </w:trPr>
        <w:tc>
          <w:tcPr>
            <w:tcW w:w="468" w:type="dxa"/>
            <w:noWrap w:val="0"/>
            <w:vAlign w:val="top"/>
          </w:tcPr>
          <w:p>
            <w:pPr>
              <w:jc w:val="center"/>
              <w:rPr>
                <w:rFonts w:hint="eastAsia" w:eastAsia="黑体"/>
                <w:lang w:val="en-GB"/>
              </w:rPr>
            </w:pPr>
            <w:r>
              <w:rPr>
                <w:rFonts w:hint="eastAsia" w:eastAsia="黑体"/>
                <w:lang w:val="en-GB"/>
              </w:rPr>
              <w:t>五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H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exact"/>
          <w:jc w:val="center"/>
        </w:trPr>
        <w:tc>
          <w:tcPr>
            <w:tcW w:w="468" w:type="dxa"/>
            <w:noWrap w:val="0"/>
            <w:vAlign w:val="top"/>
          </w:tcPr>
          <w:p>
            <w:pPr>
              <w:jc w:val="center"/>
              <w:rPr>
                <w:rFonts w:hint="eastAsia" w:eastAsia="黑体"/>
                <w:lang w:val="en-GB"/>
              </w:rPr>
            </w:pPr>
            <w:r>
              <w:rPr>
                <w:rFonts w:hint="eastAsia" w:eastAsia="黑体"/>
                <w:lang w:val="en-GB"/>
              </w:rPr>
              <w:t>六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H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b/>
                <w:lang w:val="en-GB"/>
              </w:rPr>
              <w:t>A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exact"/>
          <w:jc w:val="center"/>
        </w:trPr>
        <w:tc>
          <w:tcPr>
            <w:tcW w:w="468" w:type="dxa"/>
            <w:noWrap w:val="0"/>
            <w:vAlign w:val="top"/>
          </w:tcPr>
          <w:p>
            <w:pPr>
              <w:jc w:val="center"/>
              <w:rPr>
                <w:rFonts w:hint="eastAsia" w:eastAsia="黑体"/>
                <w:lang w:val="en-GB"/>
              </w:rPr>
            </w:pPr>
            <w:r>
              <w:rPr>
                <w:rFonts w:hint="eastAsia" w:eastAsia="黑体"/>
                <w:lang w:val="en-GB"/>
              </w:rPr>
              <w:t>七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396" w:type="dxa"/>
            <w:tcBorders>
              <w:right w:val="nil"/>
            </w:tcBorders>
            <w:noWrap w:val="0"/>
            <w:vAlign w:val="top"/>
          </w:tcPr>
          <w:p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H</w:t>
            </w:r>
          </w:p>
        </w:tc>
        <w:tc>
          <w:tcPr>
            <w:tcW w:w="396" w:type="dxa"/>
            <w:tcBorders>
              <w:left w:val="dotted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68" w:type="dxa"/>
            <w:noWrap w:val="0"/>
            <w:vAlign w:val="top"/>
          </w:tcPr>
          <w:p>
            <w:pPr>
              <w:jc w:val="center"/>
              <w:rPr>
                <w:lang w:val="en-GB"/>
              </w:rPr>
            </w:pPr>
          </w:p>
          <w:p>
            <w:pPr>
              <w:jc w:val="center"/>
              <w:rPr>
                <w:lang w:val="en-GB"/>
              </w:rPr>
            </w:pPr>
          </w:p>
        </w:tc>
        <w:tc>
          <w:tcPr>
            <w:tcW w:w="792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</w:t>
            </w:r>
          </w:p>
        </w:tc>
        <w:tc>
          <w:tcPr>
            <w:tcW w:w="792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5</w:t>
            </w:r>
          </w:p>
        </w:tc>
        <w:tc>
          <w:tcPr>
            <w:tcW w:w="792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5</w:t>
            </w:r>
          </w:p>
        </w:tc>
        <w:tc>
          <w:tcPr>
            <w:tcW w:w="792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6</w:t>
            </w:r>
          </w:p>
        </w:tc>
        <w:tc>
          <w:tcPr>
            <w:tcW w:w="792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6</w:t>
            </w:r>
          </w:p>
        </w:tc>
        <w:tc>
          <w:tcPr>
            <w:tcW w:w="792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792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792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792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792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1" w:hRule="atLeast"/>
          <w:jc w:val="center"/>
        </w:trPr>
        <w:tc>
          <w:tcPr>
            <w:tcW w:w="468" w:type="dxa"/>
            <w:noWrap w:val="0"/>
            <w:vAlign w:val="top"/>
          </w:tcPr>
          <w:p>
            <w:pPr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角色</w:t>
            </w:r>
          </w:p>
        </w:tc>
        <w:tc>
          <w:tcPr>
            <w:tcW w:w="792" w:type="dxa"/>
            <w:gridSpan w:val="2"/>
            <w:noWrap w:val="0"/>
            <w:vAlign w:val="top"/>
          </w:tcPr>
          <w:p>
            <w:pPr>
              <w:jc w:val="center"/>
              <w:rPr>
                <w:b/>
                <w:sz w:val="24"/>
                <w:lang w:val="en-GB"/>
              </w:rPr>
            </w:pPr>
          </w:p>
          <w:p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PL</w:t>
            </w:r>
          </w:p>
        </w:tc>
        <w:tc>
          <w:tcPr>
            <w:tcW w:w="792" w:type="dxa"/>
            <w:gridSpan w:val="2"/>
            <w:noWrap w:val="0"/>
            <w:vAlign w:val="top"/>
          </w:tcPr>
          <w:p>
            <w:pPr>
              <w:jc w:val="center"/>
              <w:rPr>
                <w:b/>
                <w:sz w:val="24"/>
                <w:lang w:val="en-GB"/>
              </w:rPr>
            </w:pPr>
          </w:p>
          <w:p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RI</w:t>
            </w:r>
          </w:p>
        </w:tc>
        <w:tc>
          <w:tcPr>
            <w:tcW w:w="792" w:type="dxa"/>
            <w:gridSpan w:val="2"/>
            <w:noWrap w:val="0"/>
            <w:vAlign w:val="top"/>
          </w:tcPr>
          <w:p>
            <w:pPr>
              <w:jc w:val="center"/>
              <w:rPr>
                <w:b/>
                <w:sz w:val="24"/>
                <w:lang w:val="en-GB"/>
              </w:rPr>
            </w:pPr>
          </w:p>
          <w:p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CO</w:t>
            </w:r>
          </w:p>
        </w:tc>
        <w:tc>
          <w:tcPr>
            <w:tcW w:w="792" w:type="dxa"/>
            <w:gridSpan w:val="2"/>
            <w:noWrap w:val="0"/>
            <w:vAlign w:val="top"/>
          </w:tcPr>
          <w:p>
            <w:pPr>
              <w:jc w:val="center"/>
              <w:rPr>
                <w:b/>
                <w:sz w:val="24"/>
                <w:lang w:val="en-GB"/>
              </w:rPr>
            </w:pPr>
          </w:p>
          <w:p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SH</w:t>
            </w:r>
          </w:p>
        </w:tc>
        <w:tc>
          <w:tcPr>
            <w:tcW w:w="792" w:type="dxa"/>
            <w:gridSpan w:val="2"/>
            <w:noWrap w:val="0"/>
            <w:vAlign w:val="top"/>
          </w:tcPr>
          <w:p>
            <w:pPr>
              <w:jc w:val="center"/>
              <w:rPr>
                <w:b/>
                <w:sz w:val="24"/>
                <w:lang w:val="en-GB"/>
              </w:rPr>
            </w:pPr>
          </w:p>
          <w:p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ME</w:t>
            </w:r>
          </w:p>
        </w:tc>
        <w:tc>
          <w:tcPr>
            <w:tcW w:w="792" w:type="dxa"/>
            <w:gridSpan w:val="2"/>
            <w:noWrap w:val="0"/>
            <w:vAlign w:val="top"/>
          </w:tcPr>
          <w:p>
            <w:pPr>
              <w:jc w:val="center"/>
              <w:rPr>
                <w:b/>
                <w:sz w:val="24"/>
                <w:lang w:val="en-GB"/>
              </w:rPr>
            </w:pPr>
          </w:p>
          <w:p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TW</w:t>
            </w:r>
          </w:p>
        </w:tc>
        <w:tc>
          <w:tcPr>
            <w:tcW w:w="792" w:type="dxa"/>
            <w:gridSpan w:val="2"/>
            <w:noWrap w:val="0"/>
            <w:vAlign w:val="top"/>
          </w:tcPr>
          <w:p>
            <w:pPr>
              <w:jc w:val="center"/>
              <w:rPr>
                <w:b/>
                <w:sz w:val="24"/>
                <w:lang w:val="en-GB"/>
              </w:rPr>
            </w:pPr>
          </w:p>
          <w:p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IM</w:t>
            </w:r>
          </w:p>
        </w:tc>
        <w:tc>
          <w:tcPr>
            <w:tcW w:w="792" w:type="dxa"/>
            <w:gridSpan w:val="2"/>
            <w:noWrap w:val="0"/>
            <w:vAlign w:val="top"/>
          </w:tcPr>
          <w:p>
            <w:pPr>
              <w:jc w:val="center"/>
              <w:rPr>
                <w:b/>
                <w:sz w:val="24"/>
                <w:lang w:val="en-GB"/>
              </w:rPr>
            </w:pPr>
          </w:p>
          <w:p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CF</w:t>
            </w:r>
          </w:p>
        </w:tc>
        <w:tc>
          <w:tcPr>
            <w:tcW w:w="792" w:type="dxa"/>
            <w:gridSpan w:val="2"/>
            <w:noWrap w:val="0"/>
            <w:vAlign w:val="top"/>
          </w:tcPr>
          <w:p>
            <w:pPr>
              <w:jc w:val="center"/>
              <w:rPr>
                <w:b/>
                <w:sz w:val="24"/>
                <w:lang w:val="en-GB"/>
              </w:rPr>
            </w:pPr>
          </w:p>
          <w:p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SP</w:t>
            </w:r>
          </w:p>
        </w:tc>
        <w:tc>
          <w:tcPr>
            <w:tcW w:w="792" w:type="dxa"/>
            <w:gridSpan w:val="2"/>
            <w:noWrap w:val="0"/>
            <w:vAlign w:val="top"/>
          </w:tcPr>
          <w:p>
            <w:pPr>
              <w:jc w:val="center"/>
              <w:rPr>
                <w:b/>
                <w:sz w:val="24"/>
                <w:lang w:val="en-GB"/>
              </w:rPr>
            </w:pPr>
          </w:p>
          <w:p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DR</w:t>
            </w:r>
          </w:p>
        </w:tc>
      </w:tr>
    </w:tbl>
    <w:p>
      <w:pPr>
        <w:rPr>
          <w:rFonts w:hint="eastAsia" w:eastAsia="黑体"/>
          <w:sz w:val="30"/>
          <w:lang w:val="en-GB"/>
        </w:rPr>
        <w:sectPr>
          <w:headerReference r:id="rId3" w:type="default"/>
          <w:footerReference r:id="rId4" w:type="default"/>
          <w:pgSz w:w="11907" w:h="16840"/>
          <w:pgMar w:top="1440" w:right="1797" w:bottom="1440" w:left="1797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rPr>
        <w:rStyle w:val="5"/>
      </w:rPr>
      <w:t>8</w:t>
    </w:r>
    <w:r>
      <w:fldChar w:fldCharType="end"/>
    </w:r>
  </w:p>
  <w:p>
    <w:pPr>
      <w:pStyle w:val="2"/>
      <w:pBdr>
        <w:top w:val="single" w:color="auto" w:sz="4" w:space="1"/>
      </w:pBdr>
      <w:ind w:right="520"/>
      <w:rPr>
        <w:rFonts w:hint="eastAsia"/>
        <w:b/>
        <w:sz w:val="16"/>
        <w:lang w:val="en-GB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lvl w:ilvl="0" w:tentative="0">
      <w:start w:val="1"/>
      <w:numFmt w:val="upperLetter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">
    <w:nsid w:val="00000006"/>
    <w:multiLevelType w:val="singleLevel"/>
    <w:tmpl w:val="00000006"/>
    <w:lvl w:ilvl="0" w:tentative="0">
      <w:start w:val="1"/>
      <w:numFmt w:val="upperLetter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2">
    <w:nsid w:val="0000000B"/>
    <w:multiLevelType w:val="singleLevel"/>
    <w:tmpl w:val="0000000B"/>
    <w:lvl w:ilvl="0" w:tentative="0">
      <w:start w:val="1"/>
      <w:numFmt w:val="upperLetter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3">
    <w:nsid w:val="00000012"/>
    <w:multiLevelType w:val="singleLevel"/>
    <w:tmpl w:val="00000012"/>
    <w:lvl w:ilvl="0" w:tentative="0">
      <w:start w:val="1"/>
      <w:numFmt w:val="upperLetter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4">
    <w:nsid w:val="00000017"/>
    <w:multiLevelType w:val="singleLevel"/>
    <w:tmpl w:val="00000017"/>
    <w:lvl w:ilvl="0" w:tentative="0">
      <w:start w:val="1"/>
      <w:numFmt w:val="upperLetter"/>
      <w:lvlText w:val="%1"/>
      <w:lvlJc w:val="left"/>
      <w:pPr>
        <w:tabs>
          <w:tab w:val="left" w:pos="417"/>
        </w:tabs>
        <w:ind w:left="340" w:hanging="283"/>
      </w:pPr>
      <w:rPr>
        <w:rFonts w:hint="default" w:ascii="Times New Roman" w:hAnsi="Times New Roman"/>
      </w:rPr>
    </w:lvl>
  </w:abstractNum>
  <w:abstractNum w:abstractNumId="5">
    <w:nsid w:val="00000018"/>
    <w:multiLevelType w:val="singleLevel"/>
    <w:tmpl w:val="00000018"/>
    <w:lvl w:ilvl="0" w:tentative="0">
      <w:start w:val="1"/>
      <w:numFmt w:val="upperLetter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6">
    <w:nsid w:val="0000001A"/>
    <w:multiLevelType w:val="singleLevel"/>
    <w:tmpl w:val="0000001A"/>
    <w:lvl w:ilvl="0" w:tentative="0">
      <w:start w:val="1"/>
      <w:numFmt w:val="upperLetter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3568AE"/>
    <w:rsid w:val="01410785"/>
    <w:rsid w:val="31BE48A1"/>
    <w:rsid w:val="439A14F0"/>
    <w:rsid w:val="54B176E7"/>
    <w:rsid w:val="5A3F682A"/>
    <w:rsid w:val="624055A3"/>
    <w:rsid w:val="683568AE"/>
    <w:rsid w:val="7BE1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2019-01-26T08:54:00Z</dcterms:created>
  <dc:creator>四月雪1395191993</dc:creator>
  <cp:lastModifiedBy>Administrator</cp:lastModifiedBy>
  <dcterms:modified xsi:type="dcterms:W3CDTF">2019-08-29T12:24:14Z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